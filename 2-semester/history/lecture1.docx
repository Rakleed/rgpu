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41C23" w14:textId="5C14F991" w:rsidR="006B43AF" w:rsidRDefault="006B43AF" w:rsidP="006B43AF">
      <w:pPr>
        <w:pStyle w:val="Heading1"/>
        <w:jc w:val="center"/>
      </w:pPr>
      <w:r>
        <w:t>Лекция № 1</w:t>
      </w:r>
    </w:p>
    <w:p w14:paraId="023ED450" w14:textId="2BB7046C" w:rsidR="00780C33" w:rsidRDefault="001425F6">
      <w:r>
        <w:t>Крещение Руси</w:t>
      </w:r>
      <w:r w:rsidR="00F82455">
        <w:t xml:space="preserve"> </w:t>
      </w:r>
      <w:r w:rsidR="00A86ED2">
        <w:t>– основная информация.</w:t>
      </w:r>
      <w:r w:rsidR="008B364E">
        <w:t xml:space="preserve"> Религи</w:t>
      </w:r>
      <w:r w:rsidR="00EB0F6A">
        <w:t>и.</w:t>
      </w:r>
    </w:p>
    <w:p w14:paraId="04053C33" w14:textId="022173DF" w:rsidR="00780C33" w:rsidRDefault="008F5254">
      <w:r>
        <w:t>Карамзин</w:t>
      </w:r>
      <w:r w:rsidR="004F3366">
        <w:t>.</w:t>
      </w:r>
    </w:p>
    <w:p w14:paraId="69C7AA6B" w14:textId="33FDA7A8" w:rsidR="00AE7433" w:rsidRDefault="009F29C0">
      <w:r>
        <w:t>Марксизм</w:t>
      </w:r>
      <w:r w:rsidR="005D4619">
        <w:t>.</w:t>
      </w:r>
      <w:r w:rsidR="00935039">
        <w:t xml:space="preserve"> Революции толкают историю вперед. Но умные люди говорят, что контрреволюции.</w:t>
      </w:r>
    </w:p>
    <w:p w14:paraId="55F7AB33" w14:textId="2731676C" w:rsidR="00B03597" w:rsidRDefault="00B03597">
      <w:r>
        <w:t>В исторической книге должен быть раздел историографии.</w:t>
      </w:r>
    </w:p>
    <w:p w14:paraId="33864B86" w14:textId="2E083E79" w:rsidR="005D37CE" w:rsidRPr="005D37CE" w:rsidRDefault="003E7B2A" w:rsidP="006B43AF">
      <w:pPr>
        <w:pStyle w:val="Heading2"/>
        <w:jc w:val="center"/>
      </w:pPr>
      <w:r w:rsidRPr="005D37CE">
        <w:t>Восточные славяне в древности. История</w:t>
      </w:r>
    </w:p>
    <w:p w14:paraId="5C48C195" w14:textId="052A12CD" w:rsidR="005D37CE" w:rsidRDefault="005D37CE">
      <w:r>
        <w:t>Славяне были единым этносом (белорусы, украинцы, россияне)</w:t>
      </w:r>
      <w:r w:rsidR="007D4AD0">
        <w:t>.</w:t>
      </w:r>
    </w:p>
    <w:p w14:paraId="3A2003E3" w14:textId="0A794194" w:rsidR="007D4AD0" w:rsidRDefault="007D4AD0">
      <w:r>
        <w:t>Впервые были обнаружены предпосылки этноса в 5 веке н. э. в Центральной Европе.</w:t>
      </w:r>
    </w:p>
    <w:p w14:paraId="081B5A2E" w14:textId="15B0B660" w:rsidR="00DA4368" w:rsidRDefault="00DA4368">
      <w:r w:rsidRPr="00DA4368">
        <w:rPr>
          <w:u w:val="single"/>
        </w:rPr>
        <w:t>5 в. н. э. — эпоха великого переселения народов.</w:t>
      </w:r>
      <w:r>
        <w:t xml:space="preserve"> Это привело к гибели Западной Римской империи.</w:t>
      </w:r>
    </w:p>
    <w:p w14:paraId="37512B96" w14:textId="7E47E705" w:rsidR="00246CC6" w:rsidRDefault="00246CC6">
      <w:r>
        <w:t>Волжская Болгария и Хазарский Каганат.</w:t>
      </w:r>
    </w:p>
    <w:p w14:paraId="2776B4D6" w14:textId="1DBD42D6" w:rsidR="00B33C85" w:rsidRDefault="00B33C85">
      <w:r>
        <w:t>Славяне шли двумя потоками — северный и южный. В 7 в. н. э. южный поток вышел к берегам Чёрного моря, где основали Киев.</w:t>
      </w:r>
      <w:r w:rsidR="00EA2800">
        <w:t xml:space="preserve"> А северный поток вышел к серверным побережьям, где основали Новгород.</w:t>
      </w:r>
    </w:p>
    <w:p w14:paraId="00B9D9BF" w14:textId="0EB10C43" w:rsidR="00EA2800" w:rsidRDefault="00EA2800">
      <w:r>
        <w:t>Причины остановки славян:</w:t>
      </w:r>
    </w:p>
    <w:p w14:paraId="39301924" w14:textId="3A966652" w:rsidR="00EA2800" w:rsidRDefault="00EA2800" w:rsidP="00EA2800">
      <w:pPr>
        <w:pStyle w:val="ListParagraph"/>
        <w:numPr>
          <w:ilvl w:val="0"/>
          <w:numId w:val="1"/>
        </w:numPr>
      </w:pPr>
      <w:r>
        <w:t>Пройти на лучшие территории не дали агрессивные соседи</w:t>
      </w:r>
      <w:r w:rsidR="003D6352">
        <w:t>.</w:t>
      </w:r>
    </w:p>
    <w:p w14:paraId="36E02843" w14:textId="64CEA30A" w:rsidR="003D6352" w:rsidRDefault="003D6352" w:rsidP="00EA2800">
      <w:pPr>
        <w:pStyle w:val="ListParagraph"/>
        <w:numPr>
          <w:ilvl w:val="0"/>
          <w:numId w:val="1"/>
        </w:numPr>
      </w:pPr>
      <w:r>
        <w:t>Улучшение культуры земледелия.</w:t>
      </w:r>
    </w:p>
    <w:p w14:paraId="66519890" w14:textId="20DEE359" w:rsidR="003D6352" w:rsidRDefault="003D6352" w:rsidP="00EA2800">
      <w:pPr>
        <w:pStyle w:val="ListParagraph"/>
        <w:numPr>
          <w:ilvl w:val="0"/>
          <w:numId w:val="1"/>
        </w:numPr>
      </w:pPr>
      <w:r>
        <w:t>Торговый путь из Варяг в Греки возник, когда они пришли. Этот путь охватывал всю Европу.</w:t>
      </w:r>
    </w:p>
    <w:p w14:paraId="21C486BB" w14:textId="7F2379F4" w:rsidR="00C86464" w:rsidRDefault="00C86464" w:rsidP="00C86464">
      <w:r>
        <w:t>Греки — Византия, восточная часть древне</w:t>
      </w:r>
      <w:r w:rsidR="000750D4">
        <w:t>й Греции</w:t>
      </w:r>
      <w:r>
        <w:t>.</w:t>
      </w:r>
    </w:p>
    <w:p w14:paraId="0F0A7536" w14:textId="36B47860" w:rsidR="000750D4" w:rsidRDefault="000750D4" w:rsidP="00C86464">
      <w:r>
        <w:t>Варяги — викинги (датчане, шведы, норвежцы).</w:t>
      </w:r>
    </w:p>
    <w:p w14:paraId="006F0C92" w14:textId="3D671A9C" w:rsidR="00520E12" w:rsidRDefault="00520E12" w:rsidP="00C86464">
      <w:r>
        <w:t>Славяне только продавали</w:t>
      </w:r>
      <w:r w:rsidR="005D7FB1">
        <w:t xml:space="preserve"> (меха, продукты)</w:t>
      </w:r>
      <w:r>
        <w:t>. А Греки и Варяги — продавали.</w:t>
      </w:r>
    </w:p>
    <w:p w14:paraId="6C06FBAA" w14:textId="71165082" w:rsidR="000750D4" w:rsidRDefault="000750D4" w:rsidP="00C86464">
      <w:r w:rsidRPr="00520E12">
        <w:rPr>
          <w:u w:val="single"/>
        </w:rPr>
        <w:t>7-11 в. — новая эпоха в Европе.</w:t>
      </w:r>
    </w:p>
    <w:p w14:paraId="001B819E" w14:textId="634F4E03" w:rsidR="00520E12" w:rsidRPr="00BF7CC5" w:rsidRDefault="002F7610" w:rsidP="006B43AF">
      <w:pPr>
        <w:pStyle w:val="Heading3"/>
        <w:jc w:val="center"/>
      </w:pPr>
      <w:r w:rsidRPr="00BF7CC5">
        <w:t>Устройство славянски</w:t>
      </w:r>
      <w:r w:rsidR="00BF7CC5" w:rsidRPr="00BF7CC5">
        <w:t>х</w:t>
      </w:r>
      <w:r w:rsidRPr="00BF7CC5">
        <w:t xml:space="preserve"> пл</w:t>
      </w:r>
      <w:r w:rsidR="00BF7CC5" w:rsidRPr="00BF7CC5">
        <w:t>емён</w:t>
      </w:r>
    </w:p>
    <w:p w14:paraId="6665C365" w14:textId="07F95974" w:rsidR="00BF7CC5" w:rsidRDefault="00BF7CC5" w:rsidP="00C86464">
      <w:r>
        <w:t xml:space="preserve">Военная демократия — высший орган племён — вече. Старейшин </w:t>
      </w:r>
      <w:r w:rsidR="005275C3">
        <w:t>и князя избирало вече. Князь был только воеводой (военные функции), но в военное время к нему переходили все полномочия.</w:t>
      </w:r>
    </w:p>
    <w:p w14:paraId="03E9709D" w14:textId="0E5649A1" w:rsidR="005275C3" w:rsidRPr="00245D0A" w:rsidRDefault="005275C3" w:rsidP="006B43AF">
      <w:pPr>
        <w:pStyle w:val="Heading3"/>
        <w:jc w:val="center"/>
      </w:pPr>
      <w:r w:rsidRPr="00245D0A">
        <w:t>Религия славян</w:t>
      </w:r>
    </w:p>
    <w:p w14:paraId="18D1AD96" w14:textId="581B5E7B" w:rsidR="006E1DD6" w:rsidRDefault="008F02AB" w:rsidP="00C86464">
      <w:r>
        <w:t>У славян было язычество</w:t>
      </w:r>
      <w:r w:rsidR="00245D0A">
        <w:t xml:space="preserve"> (т. е. несколько богов). Основные боги: бог род, солнца (</w:t>
      </w:r>
      <w:r w:rsidR="00871C5B">
        <w:t>Ярило</w:t>
      </w:r>
      <w:r w:rsidR="00245D0A">
        <w:t xml:space="preserve">), </w:t>
      </w:r>
      <w:r w:rsidR="00871C5B">
        <w:t xml:space="preserve">погоды и т. д. Могли быть </w:t>
      </w:r>
      <w:r w:rsidR="005E70CC">
        <w:t>жертвоприношения, совершаемые жрецом. Также он был прорицателем и врачом.</w:t>
      </w:r>
      <w:r w:rsidR="00895C92">
        <w:t xml:space="preserve"> Славяне обеспечивали сами себя.</w:t>
      </w:r>
    </w:p>
    <w:p w14:paraId="35356E09" w14:textId="6635925A" w:rsidR="008D7B30" w:rsidRDefault="008D7B30" w:rsidP="006B43AF">
      <w:pPr>
        <w:pStyle w:val="Heading2"/>
        <w:jc w:val="center"/>
      </w:pPr>
      <w:r w:rsidRPr="008D7B30">
        <w:t>Создание первого государства у восточных славян</w:t>
      </w:r>
    </w:p>
    <w:p w14:paraId="303C7FEE" w14:textId="00971BB2" w:rsidR="008D7B30" w:rsidRDefault="00975356" w:rsidP="008D7B30">
      <w:r>
        <w:t>Первое государство — Киевская Русь.</w:t>
      </w:r>
    </w:p>
    <w:p w14:paraId="54948122" w14:textId="3EC1C191" w:rsidR="00975356" w:rsidRDefault="00975356" w:rsidP="008D7B30">
      <w:r>
        <w:t xml:space="preserve">Черты государства: общая территория, </w:t>
      </w:r>
      <w:r w:rsidR="001E3E63">
        <w:t>гос. аппарат, законодательство, армия и т. д.</w:t>
      </w:r>
    </w:p>
    <w:p w14:paraId="2A2B9E69" w14:textId="29417B62" w:rsidR="00FD6206" w:rsidRDefault="00FD6206" w:rsidP="008D7B30">
      <w:r>
        <w:t xml:space="preserve">Поляне, древляне, </w:t>
      </w:r>
      <w:proofErr w:type="spellStart"/>
      <w:r>
        <w:t>ильменские</w:t>
      </w:r>
      <w:proofErr w:type="spellEnd"/>
      <w:r>
        <w:t xml:space="preserve"> </w:t>
      </w:r>
      <w:r w:rsidR="00ED7227">
        <w:t>славян</w:t>
      </w:r>
      <w:r w:rsidR="002D1958">
        <w:t>е</w:t>
      </w:r>
      <w:r w:rsidR="00ED7227">
        <w:t>…</w:t>
      </w:r>
    </w:p>
    <w:p w14:paraId="70849334" w14:textId="77777777" w:rsidR="00524387" w:rsidRPr="00524387" w:rsidRDefault="00524387" w:rsidP="006B43AF">
      <w:pPr>
        <w:pStyle w:val="Heading3"/>
        <w:jc w:val="center"/>
      </w:pPr>
      <w:r w:rsidRPr="00524387">
        <w:t>Предпосылки</w:t>
      </w:r>
      <w:r w:rsidR="001E3E63" w:rsidRPr="00524387">
        <w:t xml:space="preserve"> образования </w:t>
      </w:r>
      <w:r w:rsidRPr="00524387">
        <w:t>государства</w:t>
      </w:r>
    </w:p>
    <w:p w14:paraId="79B21B14" w14:textId="509472DF" w:rsidR="001E3E63" w:rsidRDefault="00524387" w:rsidP="008D7B30">
      <w:r>
        <w:t xml:space="preserve">Немцы Миллер, </w:t>
      </w:r>
      <w:proofErr w:type="spellStart"/>
      <w:r>
        <w:t>Баяр</w:t>
      </w:r>
      <w:proofErr w:type="spellEnd"/>
      <w:r>
        <w:t xml:space="preserve">, </w:t>
      </w:r>
      <w:proofErr w:type="spellStart"/>
      <w:r>
        <w:t>Шл</w:t>
      </w:r>
      <w:r w:rsidR="00477DE7">
        <w:t>ё</w:t>
      </w:r>
      <w:r>
        <w:t>цер</w:t>
      </w:r>
      <w:proofErr w:type="spellEnd"/>
      <w:r>
        <w:t xml:space="preserve"> нашли повесть временных лет.</w:t>
      </w:r>
    </w:p>
    <w:p w14:paraId="0E302836" w14:textId="1F60267F" w:rsidR="0001776B" w:rsidRDefault="00524387" w:rsidP="008D7B30">
      <w:r>
        <w:lastRenderedPageBreak/>
        <w:t xml:space="preserve">862 г. — </w:t>
      </w:r>
      <w:r w:rsidR="00477DE7">
        <w:t xml:space="preserve">немцы назвали это формальной теорией. Северные славяне прогнали шведов за море, </w:t>
      </w:r>
      <w:r w:rsidR="00C47937">
        <w:t xml:space="preserve">и обратились к датчанам за помощью к Рюрику. Он пришёл с дружиной, и стал управлять </w:t>
      </w:r>
      <w:r w:rsidR="0001776B">
        <w:t>Новгородом.</w:t>
      </w:r>
    </w:p>
    <w:p w14:paraId="270279DA" w14:textId="4F23215C" w:rsidR="00094270" w:rsidRDefault="00094270" w:rsidP="008D7B30">
      <w:r>
        <w:t xml:space="preserve">Командиры </w:t>
      </w:r>
      <w:proofErr w:type="spellStart"/>
      <w:r>
        <w:t>Аскольдо</w:t>
      </w:r>
      <w:proofErr w:type="spellEnd"/>
      <w:r>
        <w:t xml:space="preserve"> и Дир с </w:t>
      </w:r>
      <w:proofErr w:type="spellStart"/>
      <w:r>
        <w:t>назволения</w:t>
      </w:r>
      <w:proofErr w:type="spellEnd"/>
      <w:r>
        <w:t xml:space="preserve"> Рюрика завоевали Киев. </w:t>
      </w:r>
      <w:r w:rsidR="0001776B">
        <w:t>Викинги создали на Руси государство.</w:t>
      </w:r>
    </w:p>
    <w:p w14:paraId="3D8B1437" w14:textId="2FA077A0" w:rsidR="00C96E47" w:rsidRDefault="00ED7227" w:rsidP="008D7B30">
      <w:r>
        <w:t>882 г. —</w:t>
      </w:r>
      <w:r w:rsidR="00C96E47">
        <w:t xml:space="preserve"> Вещий</w:t>
      </w:r>
      <w:r>
        <w:t xml:space="preserve"> Олег захватывает Киев. Власть переходит </w:t>
      </w:r>
      <w:r w:rsidR="00C96E47">
        <w:t>к</w:t>
      </w:r>
      <w:r>
        <w:t xml:space="preserve"> вещему Олегу. И всем речным путём управляет</w:t>
      </w:r>
      <w:r w:rsidR="00C96E47">
        <w:t xml:space="preserve"> только он. Князь их защищал от врагов, а жители платили дань.</w:t>
      </w:r>
    </w:p>
    <w:p w14:paraId="3A19F6C3" w14:textId="50272196" w:rsidR="00F61415" w:rsidRDefault="00F61415" w:rsidP="008D7B30">
      <w:r>
        <w:t>Закон русский вводиться на Руси — «око за око, зуб за зуб».</w:t>
      </w:r>
    </w:p>
    <w:p w14:paraId="0840602C" w14:textId="77777777" w:rsidR="002D1958" w:rsidRPr="008D7B30" w:rsidRDefault="002D1958" w:rsidP="008D7B30"/>
    <w:sectPr w:rsidR="002D1958" w:rsidRPr="008D7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3E701" w14:textId="77777777" w:rsidR="00DE3A6E" w:rsidRDefault="00DE3A6E" w:rsidP="006B43AF">
      <w:pPr>
        <w:spacing w:after="0" w:line="240" w:lineRule="auto"/>
      </w:pPr>
      <w:r>
        <w:separator/>
      </w:r>
    </w:p>
  </w:endnote>
  <w:endnote w:type="continuationSeparator" w:id="0">
    <w:p w14:paraId="56F0157C" w14:textId="77777777" w:rsidR="00DE3A6E" w:rsidRDefault="00DE3A6E" w:rsidP="006B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AA75F" w14:textId="77777777" w:rsidR="00DE3A6E" w:rsidRDefault="00DE3A6E" w:rsidP="006B43AF">
      <w:pPr>
        <w:spacing w:after="0" w:line="240" w:lineRule="auto"/>
      </w:pPr>
      <w:r>
        <w:separator/>
      </w:r>
    </w:p>
  </w:footnote>
  <w:footnote w:type="continuationSeparator" w:id="0">
    <w:p w14:paraId="7D35B3F5" w14:textId="77777777" w:rsidR="00DE3A6E" w:rsidRDefault="00DE3A6E" w:rsidP="006B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86F10"/>
    <w:multiLevelType w:val="hybridMultilevel"/>
    <w:tmpl w:val="6204B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3MTY0NDEztbSwtDBT0lEKTi0uzszPAykwrAUAdZ8GvCwAAAA="/>
  </w:docVars>
  <w:rsids>
    <w:rsidRoot w:val="00D91363"/>
    <w:rsid w:val="00016B1E"/>
    <w:rsid w:val="0001776B"/>
    <w:rsid w:val="000750D4"/>
    <w:rsid w:val="00094270"/>
    <w:rsid w:val="001363B7"/>
    <w:rsid w:val="001425F6"/>
    <w:rsid w:val="001B5E1B"/>
    <w:rsid w:val="001E3E63"/>
    <w:rsid w:val="00245D0A"/>
    <w:rsid w:val="00246CC6"/>
    <w:rsid w:val="002B0A33"/>
    <w:rsid w:val="002D1958"/>
    <w:rsid w:val="002F7610"/>
    <w:rsid w:val="003B5845"/>
    <w:rsid w:val="003D6352"/>
    <w:rsid w:val="003E7B2A"/>
    <w:rsid w:val="00477DE7"/>
    <w:rsid w:val="004F3366"/>
    <w:rsid w:val="00520E12"/>
    <w:rsid w:val="00524387"/>
    <w:rsid w:val="005275C3"/>
    <w:rsid w:val="005D1186"/>
    <w:rsid w:val="005D37CE"/>
    <w:rsid w:val="005D4619"/>
    <w:rsid w:val="005D7FB1"/>
    <w:rsid w:val="005E70CC"/>
    <w:rsid w:val="006B43AF"/>
    <w:rsid w:val="006E1DD6"/>
    <w:rsid w:val="00757EBD"/>
    <w:rsid w:val="00780C33"/>
    <w:rsid w:val="007D4AD0"/>
    <w:rsid w:val="0083782C"/>
    <w:rsid w:val="00871C5B"/>
    <w:rsid w:val="00895C92"/>
    <w:rsid w:val="008B364E"/>
    <w:rsid w:val="008D7B30"/>
    <w:rsid w:val="008F02AB"/>
    <w:rsid w:val="008F5254"/>
    <w:rsid w:val="00935039"/>
    <w:rsid w:val="00971493"/>
    <w:rsid w:val="00975356"/>
    <w:rsid w:val="009F29C0"/>
    <w:rsid w:val="00A86ED2"/>
    <w:rsid w:val="00AE7433"/>
    <w:rsid w:val="00B03597"/>
    <w:rsid w:val="00B33C85"/>
    <w:rsid w:val="00B36376"/>
    <w:rsid w:val="00BF7CC5"/>
    <w:rsid w:val="00C47937"/>
    <w:rsid w:val="00C86464"/>
    <w:rsid w:val="00C96E47"/>
    <w:rsid w:val="00D91363"/>
    <w:rsid w:val="00DA4368"/>
    <w:rsid w:val="00DE3A6E"/>
    <w:rsid w:val="00EA2800"/>
    <w:rsid w:val="00EB0F6A"/>
    <w:rsid w:val="00ED7227"/>
    <w:rsid w:val="00F61415"/>
    <w:rsid w:val="00F82455"/>
    <w:rsid w:val="00FD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8346"/>
  <w15:chartTrackingRefBased/>
  <w15:docId w15:val="{433E4F71-4495-4AFE-87BE-2380C308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AF"/>
  </w:style>
  <w:style w:type="paragraph" w:styleId="Footer">
    <w:name w:val="footer"/>
    <w:basedOn w:val="Normal"/>
    <w:link w:val="FooterChar"/>
    <w:uiPriority w:val="99"/>
    <w:unhideWhenUsed/>
    <w:rsid w:val="006B4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AF"/>
  </w:style>
  <w:style w:type="character" w:customStyle="1" w:styleId="Heading1Char">
    <w:name w:val="Heading 1 Char"/>
    <w:basedOn w:val="DefaultParagraphFont"/>
    <w:link w:val="Heading1"/>
    <w:uiPriority w:val="9"/>
    <w:rsid w:val="006B4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4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2019-02-04T08:38:00Z</dcterms:created>
  <dcterms:modified xsi:type="dcterms:W3CDTF">2020-10-10T14:50:00Z</dcterms:modified>
</cp:coreProperties>
</file>